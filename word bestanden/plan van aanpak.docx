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B43E" w14:textId="32C97513" w:rsidR="003C0B80" w:rsidRDefault="004C4E2C">
      <w:pPr>
        <w:pStyle w:val="Koptitel"/>
      </w:pPr>
      <w:r>
        <w:t>Plan van aanpak</w:t>
      </w:r>
    </w:p>
    <w:p w14:paraId="1020982D" w14:textId="653155EF" w:rsidR="003C0B80" w:rsidRPr="00C66D0F" w:rsidRDefault="00784F18">
      <w:pPr>
        <w:pStyle w:val="Onderkoptitel"/>
        <w:rPr>
          <w:color w:val="000000" w:themeColor="text1"/>
        </w:rPr>
      </w:pPr>
      <w:bookmarkStart w:id="0" w:name="_Toc386805978"/>
      <w:bookmarkStart w:id="1" w:name="_Toc386807521"/>
      <w:bookmarkStart w:id="2" w:name="_Toc386807578"/>
      <w:bookmarkStart w:id="3" w:name="_Toc386807612"/>
      <w:r w:rsidRPr="00C66D0F">
        <w:rPr>
          <w:color w:val="000000" w:themeColor="text1"/>
        </w:rPr>
        <w:t>Ondertitel</w:t>
      </w:r>
      <w:bookmarkEnd w:id="0"/>
      <w:bookmarkEnd w:id="1"/>
      <w:bookmarkEnd w:id="2"/>
      <w:bookmarkEnd w:id="3"/>
      <w:r w:rsidR="002E13B5" w:rsidRPr="00C66D0F">
        <w:rPr>
          <w:color w:val="000000" w:themeColor="text1"/>
        </w:rPr>
        <w:t xml:space="preserve">: </w:t>
      </w:r>
      <w:proofErr w:type="spellStart"/>
      <w:r w:rsidR="00C66D0F" w:rsidRPr="00C66D0F">
        <w:rPr>
          <w:color w:val="000000" w:themeColor="text1"/>
        </w:rPr>
        <w:t>Minecraft</w:t>
      </w:r>
      <w:proofErr w:type="spellEnd"/>
      <w:r w:rsidR="00C66D0F" w:rsidRPr="00C66D0F">
        <w:rPr>
          <w:color w:val="000000" w:themeColor="text1"/>
        </w:rPr>
        <w:t xml:space="preserve"> </w:t>
      </w:r>
      <w:proofErr w:type="spellStart"/>
      <w:r w:rsidR="00C66D0F" w:rsidRPr="00C66D0F">
        <w:rPr>
          <w:color w:val="000000" w:themeColor="text1"/>
        </w:rPr>
        <w:t>mod</w:t>
      </w:r>
      <w:proofErr w:type="spellEnd"/>
    </w:p>
    <w:p w14:paraId="76788DD2" w14:textId="77777777" w:rsidR="003C0B80" w:rsidRDefault="003C0B80"/>
    <w:p w14:paraId="09E5A834" w14:textId="77777777" w:rsidR="003C0B80" w:rsidRDefault="003C0B80"/>
    <w:p w14:paraId="4A72908E" w14:textId="77777777" w:rsidR="003C0B80" w:rsidRDefault="003C0B80"/>
    <w:p w14:paraId="2B67E704" w14:textId="77777777" w:rsidR="003C0B80" w:rsidRDefault="003C0B80"/>
    <w:p w14:paraId="4C163DA0" w14:textId="77777777" w:rsidR="003C0B80" w:rsidRDefault="003C0B80"/>
    <w:p w14:paraId="0C47044F" w14:textId="77777777" w:rsidR="003C0B80" w:rsidRDefault="003C0B80"/>
    <w:p w14:paraId="1B7D14BB" w14:textId="5EE9C2C1" w:rsidR="003C0B80" w:rsidRDefault="00C66D0F">
      <w:r>
        <w:rPr>
          <w:noProof/>
        </w:rPr>
        <w:drawing>
          <wp:inline distT="0" distB="0" distL="0" distR="0" wp14:anchorId="4F886CBE" wp14:editId="49CEE06D">
            <wp:extent cx="5760085" cy="3836035"/>
            <wp:effectExtent l="0" t="0" r="0" b="0"/>
            <wp:docPr id="1254992620" name="Picture 1" descr="15 Minecraft Mods (2023) | Best Minecraft Mod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Minecraft Mods (2023) | Best Minecraft Mods to 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836035"/>
                    </a:xfrm>
                    <a:prstGeom prst="rect">
                      <a:avLst/>
                    </a:prstGeom>
                    <a:noFill/>
                    <a:ln>
                      <a:noFill/>
                    </a:ln>
                  </pic:spPr>
                </pic:pic>
              </a:graphicData>
            </a:graphic>
          </wp:inline>
        </w:drawing>
      </w:r>
    </w:p>
    <w:p w14:paraId="28910F18" w14:textId="77777777" w:rsidR="003C0B80" w:rsidRDefault="003C0B80"/>
    <w:p w14:paraId="5FFCD84B" w14:textId="77777777" w:rsidR="003C0B80" w:rsidRDefault="003C0B80"/>
    <w:p w14:paraId="0202A784" w14:textId="77777777" w:rsidR="003C0B80" w:rsidRDefault="003C0B80"/>
    <w:p w14:paraId="3AE12681" w14:textId="77777777" w:rsidR="003C0B80" w:rsidRDefault="003C0B80"/>
    <w:p w14:paraId="6A8EFB81" w14:textId="77777777" w:rsidR="003C0B80" w:rsidRDefault="003C0B80"/>
    <w:p w14:paraId="0A537023" w14:textId="77777777" w:rsidR="003C0B80" w:rsidRDefault="003C0B80"/>
    <w:p w14:paraId="1AC7131C" w14:textId="77777777" w:rsidR="00C66D0F" w:rsidRDefault="00C66D0F"/>
    <w:p w14:paraId="1FA721F4" w14:textId="77777777" w:rsidR="00C66D0F" w:rsidRDefault="00C66D0F"/>
    <w:p w14:paraId="3E01B440" w14:textId="77777777" w:rsidR="003C0B80" w:rsidRDefault="003C0B80"/>
    <w:p w14:paraId="1BE6BA0B" w14:textId="77777777" w:rsidR="00876A66" w:rsidRDefault="00876A66"/>
    <w:p w14:paraId="7D7BFCC7" w14:textId="5FC4F8C4" w:rsidR="003C0B80" w:rsidRDefault="003C0B80">
      <w:r>
        <w:t>Door:</w:t>
      </w:r>
      <w:r>
        <w:tab/>
      </w:r>
      <w:r>
        <w:tab/>
      </w:r>
      <w:r w:rsidR="00C66D0F">
        <w:t>Rowan Lodewijks (210548)</w:t>
      </w:r>
    </w:p>
    <w:p w14:paraId="189D54C2" w14:textId="7BAB6CEE" w:rsidR="003C0B80" w:rsidRPr="00C66D0F" w:rsidRDefault="003C0B80">
      <w:pPr>
        <w:rPr>
          <w:color w:val="000000" w:themeColor="text1"/>
        </w:rPr>
      </w:pPr>
      <w:r>
        <w:t>Datum:</w:t>
      </w:r>
      <w:r>
        <w:tab/>
      </w:r>
      <w:r w:rsidR="007A6BD4">
        <w:tab/>
      </w:r>
      <w:r w:rsidR="00C66D0F">
        <w:rPr>
          <w:color w:val="000000" w:themeColor="text1"/>
        </w:rPr>
        <w:t xml:space="preserve">5 </w:t>
      </w:r>
      <w:r w:rsidR="0002227D" w:rsidRPr="00C66D0F">
        <w:rPr>
          <w:color w:val="000000" w:themeColor="text1"/>
        </w:rPr>
        <w:t>juni 2023</w:t>
      </w:r>
    </w:p>
    <w:p w14:paraId="5B45FB9C" w14:textId="771C3F9E" w:rsidR="00753BB8" w:rsidRPr="00170593" w:rsidRDefault="00784F18" w:rsidP="00753BB8">
      <w:pPr>
        <w:rPr>
          <w:color w:val="000000" w:themeColor="text1"/>
        </w:rPr>
      </w:pPr>
      <w:r w:rsidRPr="00C66D0F">
        <w:rPr>
          <w:color w:val="000000" w:themeColor="text1"/>
        </w:rPr>
        <w:t>Versie:</w:t>
      </w:r>
      <w:r w:rsidRPr="00C66D0F">
        <w:rPr>
          <w:color w:val="000000" w:themeColor="text1"/>
        </w:rPr>
        <w:tab/>
      </w:r>
      <w:r w:rsidRPr="00C66D0F">
        <w:rPr>
          <w:color w:val="000000" w:themeColor="text1"/>
        </w:rPr>
        <w:tab/>
        <w:t>1.0</w:t>
      </w:r>
      <w:r w:rsidR="00753BB8">
        <w:t xml:space="preserve"> </w:t>
      </w:r>
    </w:p>
    <w:p w14:paraId="26D27F9E" w14:textId="77777777" w:rsidR="003C0B80" w:rsidRDefault="003C0B80" w:rsidP="009A5354">
      <w:pPr>
        <w:pStyle w:val="Kop"/>
      </w:pPr>
      <w:r>
        <w:lastRenderedPageBreak/>
        <w:t>Inhoudsopgave</w:t>
      </w:r>
    </w:p>
    <w:p w14:paraId="03D0217B" w14:textId="77777777" w:rsidR="005E1BE6" w:rsidRPr="00CA4963" w:rsidRDefault="005E1BE6"/>
    <w:sdt>
      <w:sdtPr>
        <w:id w:val="1947881853"/>
        <w:docPartObj>
          <w:docPartGallery w:val="Table of Contents"/>
          <w:docPartUnique/>
        </w:docPartObj>
      </w:sdtPr>
      <w:sdtEndPr>
        <w:rPr>
          <w:b/>
          <w:bCs/>
        </w:rPr>
      </w:sdtEndPr>
      <w:sdtContent>
        <w:p w14:paraId="55665095" w14:textId="44A18F76" w:rsidR="007D1747" w:rsidRPr="007D1747" w:rsidRDefault="009376D7" w:rsidP="007D1747">
          <w:pPr>
            <w:pStyle w:val="TOC1"/>
            <w:rPr>
              <w:noProof/>
            </w:rPr>
          </w:pPr>
          <w:r>
            <w:fldChar w:fldCharType="begin"/>
          </w:r>
          <w:r>
            <w:instrText xml:space="preserve"> TOC \o "1-3" \h \z \u </w:instrText>
          </w:r>
          <w:r>
            <w:fldChar w:fldCharType="separate"/>
          </w:r>
          <w:r w:rsidR="007D1747">
            <w:rPr>
              <w:rFonts w:eastAsiaTheme="minorEastAsia"/>
            </w:rPr>
            <w:t>1. Inleiding</w:t>
          </w:r>
        </w:p>
        <w:p w14:paraId="2FF831D8" w14:textId="3140460E" w:rsidR="007D1747" w:rsidRDefault="007D1747" w:rsidP="007D1747">
          <w:pPr>
            <w:rPr>
              <w:rFonts w:eastAsiaTheme="minorEastAsia"/>
            </w:rPr>
          </w:pPr>
          <w:r>
            <w:rPr>
              <w:rFonts w:eastAsiaTheme="minorEastAsia"/>
            </w:rPr>
            <w:t>2. Onderzoek</w:t>
          </w:r>
        </w:p>
        <w:p w14:paraId="2668F087" w14:textId="2F1EDDA2" w:rsidR="002975A1" w:rsidRDefault="002975A1" w:rsidP="007D1747">
          <w:pPr>
            <w:rPr>
              <w:rFonts w:eastAsiaTheme="minorEastAsia"/>
            </w:rPr>
          </w:pPr>
          <w:r>
            <w:rPr>
              <w:rFonts w:eastAsiaTheme="minorEastAsia"/>
            </w:rPr>
            <w:t>3. Taken</w:t>
          </w:r>
        </w:p>
        <w:p w14:paraId="7FA6C1AA" w14:textId="4D8A03DF" w:rsidR="007D1747" w:rsidRDefault="007D1747" w:rsidP="007D1747">
          <w:pPr>
            <w:rPr>
              <w:rFonts w:eastAsiaTheme="minorEastAsia"/>
            </w:rPr>
          </w:pPr>
          <w:r>
            <w:rPr>
              <w:rFonts w:eastAsiaTheme="minorEastAsia"/>
            </w:rPr>
            <w:t>3. Planning</w:t>
          </w:r>
        </w:p>
        <w:p w14:paraId="33528678" w14:textId="17215DB3" w:rsidR="009376D7" w:rsidRPr="007D1747" w:rsidRDefault="007D1747">
          <w:pPr>
            <w:rPr>
              <w:rFonts w:eastAsiaTheme="minorEastAsia"/>
            </w:rPr>
          </w:pPr>
          <w:r>
            <w:rPr>
              <w:rFonts w:eastAsiaTheme="minorEastAsia"/>
            </w:rPr>
            <w:t>4. Probleemanalyse</w:t>
          </w:r>
          <w:r w:rsidR="009376D7">
            <w:rPr>
              <w:b/>
              <w:bCs/>
            </w:rPr>
            <w:fldChar w:fldCharType="end"/>
          </w:r>
        </w:p>
      </w:sdtContent>
    </w:sdt>
    <w:p w14:paraId="7FFD763E" w14:textId="77777777" w:rsidR="009376D7" w:rsidRPr="00CA4963" w:rsidRDefault="009376D7"/>
    <w:p w14:paraId="39AE21C2" w14:textId="77777777" w:rsidR="003C0B80" w:rsidRDefault="003C0B80"/>
    <w:p w14:paraId="05E260A3" w14:textId="77777777" w:rsidR="00106101" w:rsidRDefault="00106101"/>
    <w:p w14:paraId="594F1FFD" w14:textId="77777777" w:rsidR="00106101" w:rsidRDefault="00106101"/>
    <w:p w14:paraId="33491A7D" w14:textId="77777777" w:rsidR="00106101" w:rsidRPr="00CA4963" w:rsidRDefault="00106101"/>
    <w:p w14:paraId="69C1CE71" w14:textId="487EFA51" w:rsidR="00106101" w:rsidRPr="00106101" w:rsidRDefault="00106101" w:rsidP="00106101">
      <w:pPr>
        <w:pStyle w:val="Heading1"/>
        <w:numPr>
          <w:ilvl w:val="0"/>
          <w:numId w:val="0"/>
        </w:numPr>
        <w:ind w:left="357"/>
        <w:jc w:val="center"/>
      </w:pPr>
      <w:r>
        <w:rPr>
          <w:noProof/>
        </w:rPr>
        <w:drawing>
          <wp:inline distT="0" distB="0" distL="0" distR="0" wp14:anchorId="71BB7F96" wp14:editId="28037809">
            <wp:extent cx="3398103" cy="3973165"/>
            <wp:effectExtent l="0" t="0" r="0" b="8890"/>
            <wp:docPr id="1907945286" name="Picture 2" descr="inhoud spreekbeurt Poster | taracool | Keep Calm-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oud spreekbeurt Poster | taracool | Keep Calm-o-M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290" cy="3976892"/>
                    </a:xfrm>
                    <a:prstGeom prst="rect">
                      <a:avLst/>
                    </a:prstGeom>
                    <a:noFill/>
                    <a:ln>
                      <a:noFill/>
                    </a:ln>
                  </pic:spPr>
                </pic:pic>
              </a:graphicData>
            </a:graphic>
          </wp:inline>
        </w:drawing>
      </w:r>
      <w:r w:rsidR="00770E35">
        <w:br w:type="page"/>
      </w:r>
    </w:p>
    <w:p w14:paraId="1862D49A" w14:textId="593A2139" w:rsidR="00C03199" w:rsidRDefault="00106101">
      <w:pPr>
        <w:rPr>
          <w:rFonts w:asciiTheme="majorHAnsi" w:hAnsiTheme="majorHAnsi" w:cstheme="majorHAnsi"/>
          <w:b/>
          <w:bCs/>
          <w:sz w:val="2"/>
          <w:szCs w:val="2"/>
        </w:rPr>
      </w:pPr>
      <w:r w:rsidRPr="00106101">
        <w:rPr>
          <w:rFonts w:asciiTheme="majorHAnsi" w:hAnsiTheme="majorHAnsi" w:cstheme="majorHAnsi"/>
          <w:b/>
          <w:bCs/>
          <w:sz w:val="32"/>
          <w:szCs w:val="32"/>
        </w:rPr>
        <w:lastRenderedPageBreak/>
        <w:t>Inleiding</w:t>
      </w:r>
    </w:p>
    <w:p w14:paraId="5A378FFF" w14:textId="77777777" w:rsidR="00A125CE" w:rsidRDefault="00A125CE">
      <w:pPr>
        <w:rPr>
          <w:rFonts w:asciiTheme="majorHAnsi" w:hAnsiTheme="majorHAnsi" w:cstheme="majorHAnsi"/>
          <w:b/>
          <w:bCs/>
          <w:sz w:val="2"/>
          <w:szCs w:val="2"/>
        </w:rPr>
      </w:pPr>
    </w:p>
    <w:p w14:paraId="6216431F" w14:textId="77777777" w:rsidR="00A125CE" w:rsidRDefault="00A125CE">
      <w:pPr>
        <w:rPr>
          <w:rFonts w:asciiTheme="majorHAnsi" w:hAnsiTheme="majorHAnsi" w:cstheme="majorHAnsi"/>
          <w:b/>
          <w:bCs/>
          <w:sz w:val="2"/>
          <w:szCs w:val="2"/>
        </w:rPr>
      </w:pPr>
    </w:p>
    <w:p w14:paraId="79EC8CF7" w14:textId="77777777" w:rsidR="00A125CE" w:rsidRDefault="00A125CE">
      <w:pPr>
        <w:rPr>
          <w:rFonts w:asciiTheme="majorHAnsi" w:hAnsiTheme="majorHAnsi" w:cstheme="majorHAnsi"/>
          <w:b/>
          <w:bCs/>
          <w:sz w:val="2"/>
          <w:szCs w:val="2"/>
        </w:rPr>
      </w:pPr>
    </w:p>
    <w:p w14:paraId="1F3DAE77" w14:textId="77777777" w:rsidR="00A125CE" w:rsidRPr="00A125CE" w:rsidRDefault="00A125CE">
      <w:pPr>
        <w:rPr>
          <w:rFonts w:asciiTheme="majorHAnsi" w:hAnsiTheme="majorHAnsi" w:cstheme="majorHAnsi"/>
          <w:b/>
          <w:bCs/>
          <w:sz w:val="2"/>
          <w:szCs w:val="2"/>
        </w:rPr>
      </w:pPr>
    </w:p>
    <w:p w14:paraId="0DCB8B08" w14:textId="2D450D10" w:rsidR="00C03199" w:rsidRDefault="00C03199">
      <w:pPr>
        <w:rPr>
          <w:color w:val="000000" w:themeColor="text1"/>
        </w:rPr>
      </w:pPr>
      <w:r w:rsidRPr="00C03199">
        <w:rPr>
          <w:color w:val="000000" w:themeColor="text1"/>
        </w:rPr>
        <w:t xml:space="preserve">Ik ga een </w:t>
      </w:r>
      <w:proofErr w:type="spellStart"/>
      <w:r w:rsidRPr="00C03199">
        <w:rPr>
          <w:color w:val="000000" w:themeColor="text1"/>
        </w:rPr>
        <w:t>Minecraft</w:t>
      </w:r>
      <w:proofErr w:type="spellEnd"/>
      <w:r w:rsidRPr="00C03199">
        <w:rPr>
          <w:color w:val="000000" w:themeColor="text1"/>
        </w:rPr>
        <w:t xml:space="preserve"> </w:t>
      </w:r>
      <w:proofErr w:type="spellStart"/>
      <w:r w:rsidRPr="00C03199">
        <w:rPr>
          <w:color w:val="000000" w:themeColor="text1"/>
        </w:rPr>
        <w:t>mod</w:t>
      </w:r>
      <w:proofErr w:type="spellEnd"/>
      <w:r w:rsidRPr="00C03199">
        <w:rPr>
          <w:color w:val="000000" w:themeColor="text1"/>
        </w:rPr>
        <w:t xml:space="preserve"> maken. Dit ga ik maken in Java. Hiervoor ga een tutorial volgen waarbij ik vervolgens zelf nog wat extra’s wil toevoegen. Wat ik wil toevoegen weet ik nog niet. Ik heb nog nooit in Java gewerkt dus mijn niveau daarin is nog niet heel hoog, maar ik heb wel met andere programeer talen gewerkt die daarop lijken. Javascript is daar een voorbeeld van.</w:t>
      </w:r>
      <w:r>
        <w:rPr>
          <w:color w:val="000000" w:themeColor="text1"/>
        </w:rPr>
        <w:t xml:space="preserve"> Aan het einde van dit project hoop ik dat ik een werkende </w:t>
      </w:r>
      <w:proofErr w:type="spellStart"/>
      <w:r>
        <w:rPr>
          <w:color w:val="000000" w:themeColor="text1"/>
        </w:rPr>
        <w:t>mod</w:t>
      </w:r>
      <w:proofErr w:type="spellEnd"/>
      <w:r>
        <w:rPr>
          <w:color w:val="000000" w:themeColor="text1"/>
        </w:rPr>
        <w:t xml:space="preserve"> heb die je kan gebruiken in </w:t>
      </w:r>
      <w:proofErr w:type="spellStart"/>
      <w:r>
        <w:rPr>
          <w:color w:val="000000" w:themeColor="text1"/>
        </w:rPr>
        <w:t>Minecraft</w:t>
      </w:r>
      <w:proofErr w:type="spellEnd"/>
      <w:r>
        <w:rPr>
          <w:color w:val="000000" w:themeColor="text1"/>
        </w:rPr>
        <w:t>.</w:t>
      </w:r>
    </w:p>
    <w:p w14:paraId="08C73774" w14:textId="77777777" w:rsidR="006E3461" w:rsidRDefault="006E3461">
      <w:pPr>
        <w:rPr>
          <w:color w:val="000000" w:themeColor="text1"/>
        </w:rPr>
      </w:pPr>
    </w:p>
    <w:p w14:paraId="2D1B3C97" w14:textId="01820432" w:rsidR="006E3461" w:rsidRDefault="006E3461" w:rsidP="006E3461">
      <w:pPr>
        <w:pStyle w:val="Heading1"/>
        <w:numPr>
          <w:ilvl w:val="0"/>
          <w:numId w:val="0"/>
        </w:numPr>
        <w:ind w:left="357" w:hanging="357"/>
      </w:pPr>
      <w:r>
        <w:t>Onderzoek</w:t>
      </w:r>
    </w:p>
    <w:p w14:paraId="009C1CF7" w14:textId="041CB12E" w:rsidR="006E3461" w:rsidRDefault="00DB7B4F" w:rsidP="006E3461">
      <w:pPr>
        <w:rPr>
          <w:color w:val="000000" w:themeColor="text1"/>
        </w:rPr>
      </w:pPr>
      <w:r>
        <w:rPr>
          <w:color w:val="000000" w:themeColor="text1"/>
        </w:rPr>
        <w:t xml:space="preserve">Voor het onderzoek ga ik naar verschillende </w:t>
      </w:r>
      <w:proofErr w:type="spellStart"/>
      <w:r>
        <w:rPr>
          <w:color w:val="000000" w:themeColor="text1"/>
        </w:rPr>
        <w:t>tutorials</w:t>
      </w:r>
      <w:proofErr w:type="spellEnd"/>
      <w:r>
        <w:rPr>
          <w:color w:val="000000" w:themeColor="text1"/>
        </w:rPr>
        <w:t xml:space="preserve"> kijken om zo te kijken wat de meeste mensen gebruiken en op welke manier de meeste mensen een </w:t>
      </w:r>
      <w:proofErr w:type="spellStart"/>
      <w:r>
        <w:rPr>
          <w:color w:val="000000" w:themeColor="text1"/>
        </w:rPr>
        <w:t>minecraft</w:t>
      </w:r>
      <w:proofErr w:type="spellEnd"/>
      <w:r>
        <w:rPr>
          <w:color w:val="000000" w:themeColor="text1"/>
        </w:rPr>
        <w:t xml:space="preserve"> </w:t>
      </w:r>
      <w:proofErr w:type="spellStart"/>
      <w:r>
        <w:rPr>
          <w:color w:val="000000" w:themeColor="text1"/>
        </w:rPr>
        <w:t>mod</w:t>
      </w:r>
      <w:proofErr w:type="spellEnd"/>
      <w:r>
        <w:rPr>
          <w:color w:val="000000" w:themeColor="text1"/>
        </w:rPr>
        <w:t xml:space="preserve"> maken. Daarna ga ik die verschillende manieren proberen om te kijken welke ik het fijnste vind en het meest over kan vinden.</w:t>
      </w:r>
    </w:p>
    <w:p w14:paraId="429DF061" w14:textId="77777777" w:rsidR="00D57A18" w:rsidRDefault="00D57A18" w:rsidP="006E3461">
      <w:pPr>
        <w:rPr>
          <w:color w:val="000000" w:themeColor="text1"/>
        </w:rPr>
      </w:pPr>
    </w:p>
    <w:p w14:paraId="54B66EB4" w14:textId="569329D1" w:rsidR="00D57A18" w:rsidRDefault="00D57A18" w:rsidP="00D57A18">
      <w:pPr>
        <w:pStyle w:val="Heading1"/>
        <w:numPr>
          <w:ilvl w:val="0"/>
          <w:numId w:val="0"/>
        </w:numPr>
        <w:ind w:left="357" w:hanging="357"/>
      </w:pPr>
      <w:r>
        <w:t>Taken</w:t>
      </w:r>
    </w:p>
    <w:p w14:paraId="1E17F8C5" w14:textId="441F29AA" w:rsidR="00DB4001" w:rsidRDefault="00DB4001" w:rsidP="00C7172B">
      <w:pPr>
        <w:pStyle w:val="ListParagraph"/>
        <w:numPr>
          <w:ilvl w:val="0"/>
          <w:numId w:val="7"/>
        </w:numPr>
        <w:rPr>
          <w:color w:val="000000" w:themeColor="text1"/>
        </w:rPr>
      </w:pPr>
      <w:r>
        <w:rPr>
          <w:color w:val="000000" w:themeColor="text1"/>
        </w:rPr>
        <w:t>Onderzoek doen over Java</w:t>
      </w:r>
    </w:p>
    <w:p w14:paraId="75C1CE79" w14:textId="41DB88B2" w:rsidR="00D57A18" w:rsidRDefault="00C7172B" w:rsidP="00C7172B">
      <w:pPr>
        <w:pStyle w:val="ListParagraph"/>
        <w:numPr>
          <w:ilvl w:val="0"/>
          <w:numId w:val="7"/>
        </w:numPr>
        <w:rPr>
          <w:color w:val="000000" w:themeColor="text1"/>
        </w:rPr>
      </w:pPr>
      <w:r w:rsidRPr="00C7172B">
        <w:rPr>
          <w:color w:val="000000" w:themeColor="text1"/>
        </w:rPr>
        <w:t>Tutorial zoeken</w:t>
      </w:r>
    </w:p>
    <w:p w14:paraId="0FA7DF0D" w14:textId="5669C025" w:rsidR="00BD3927" w:rsidRDefault="00BD3927" w:rsidP="00C7172B">
      <w:pPr>
        <w:pStyle w:val="ListParagraph"/>
        <w:numPr>
          <w:ilvl w:val="0"/>
          <w:numId w:val="7"/>
        </w:numPr>
        <w:rPr>
          <w:color w:val="000000" w:themeColor="text1"/>
        </w:rPr>
      </w:pPr>
      <w:r>
        <w:rPr>
          <w:color w:val="000000" w:themeColor="text1"/>
        </w:rPr>
        <w:t>Tutorial volgen</w:t>
      </w:r>
    </w:p>
    <w:p w14:paraId="5AE4A64A" w14:textId="274CBDFC" w:rsidR="00BD3927" w:rsidRDefault="00BD3927" w:rsidP="00C7172B">
      <w:pPr>
        <w:pStyle w:val="ListParagraph"/>
        <w:numPr>
          <w:ilvl w:val="0"/>
          <w:numId w:val="7"/>
        </w:numPr>
        <w:rPr>
          <w:color w:val="000000" w:themeColor="text1"/>
        </w:rPr>
      </w:pPr>
      <w:r>
        <w:rPr>
          <w:color w:val="000000" w:themeColor="text1"/>
        </w:rPr>
        <w:t>Eigen dingen aan project toevoegen</w:t>
      </w:r>
    </w:p>
    <w:p w14:paraId="0A88EC3D" w14:textId="601ECD64" w:rsidR="00DB4001" w:rsidRDefault="00DB4001" w:rsidP="00C7172B">
      <w:pPr>
        <w:pStyle w:val="ListParagraph"/>
        <w:numPr>
          <w:ilvl w:val="0"/>
          <w:numId w:val="7"/>
        </w:numPr>
        <w:rPr>
          <w:color w:val="000000" w:themeColor="text1"/>
        </w:rPr>
      </w:pPr>
      <w:r>
        <w:rPr>
          <w:color w:val="000000" w:themeColor="text1"/>
        </w:rPr>
        <w:t>Plan van aanpak maken</w:t>
      </w:r>
    </w:p>
    <w:p w14:paraId="3FC3B304" w14:textId="1666A5F8" w:rsidR="00DB4001" w:rsidRDefault="00DB4001" w:rsidP="00C7172B">
      <w:pPr>
        <w:pStyle w:val="ListParagraph"/>
        <w:numPr>
          <w:ilvl w:val="0"/>
          <w:numId w:val="7"/>
        </w:numPr>
        <w:rPr>
          <w:color w:val="000000" w:themeColor="text1"/>
        </w:rPr>
      </w:pPr>
      <w:r>
        <w:rPr>
          <w:color w:val="000000" w:themeColor="text1"/>
        </w:rPr>
        <w:t>Wekelijkse planning maken</w:t>
      </w:r>
    </w:p>
    <w:p w14:paraId="5E621298" w14:textId="2198EBF4" w:rsidR="00DB4001" w:rsidRDefault="00DB4001" w:rsidP="00C7172B">
      <w:pPr>
        <w:pStyle w:val="ListParagraph"/>
        <w:numPr>
          <w:ilvl w:val="0"/>
          <w:numId w:val="7"/>
        </w:numPr>
        <w:rPr>
          <w:color w:val="000000" w:themeColor="text1"/>
        </w:rPr>
      </w:pPr>
      <w:r>
        <w:rPr>
          <w:color w:val="000000" w:themeColor="text1"/>
        </w:rPr>
        <w:t>Dagelijkse planning maken</w:t>
      </w:r>
    </w:p>
    <w:p w14:paraId="67F4C3B0" w14:textId="508EA568" w:rsidR="00DB4001" w:rsidRDefault="00DB4001" w:rsidP="00C7172B">
      <w:pPr>
        <w:pStyle w:val="ListParagraph"/>
        <w:numPr>
          <w:ilvl w:val="0"/>
          <w:numId w:val="7"/>
        </w:numPr>
        <w:rPr>
          <w:color w:val="000000" w:themeColor="text1"/>
        </w:rPr>
      </w:pPr>
      <w:proofErr w:type="spellStart"/>
      <w:r>
        <w:rPr>
          <w:color w:val="000000" w:themeColor="text1"/>
        </w:rPr>
        <w:t>Github</w:t>
      </w:r>
      <w:proofErr w:type="spellEnd"/>
      <w:r>
        <w:rPr>
          <w:color w:val="000000" w:themeColor="text1"/>
        </w:rPr>
        <w:t xml:space="preserve"> </w:t>
      </w:r>
      <w:proofErr w:type="spellStart"/>
      <w:r>
        <w:rPr>
          <w:color w:val="000000" w:themeColor="text1"/>
        </w:rPr>
        <w:t>repo</w:t>
      </w:r>
      <w:proofErr w:type="spellEnd"/>
      <w:r>
        <w:rPr>
          <w:color w:val="000000" w:themeColor="text1"/>
        </w:rPr>
        <w:t xml:space="preserve"> aanmaken</w:t>
      </w:r>
    </w:p>
    <w:p w14:paraId="5B52BC70" w14:textId="4BD4D4D4" w:rsidR="00DB4001" w:rsidRDefault="00DB4001" w:rsidP="00C7172B">
      <w:pPr>
        <w:pStyle w:val="ListParagraph"/>
        <w:numPr>
          <w:ilvl w:val="0"/>
          <w:numId w:val="7"/>
        </w:numPr>
        <w:rPr>
          <w:color w:val="000000" w:themeColor="text1"/>
        </w:rPr>
      </w:pPr>
      <w:proofErr w:type="spellStart"/>
      <w:r>
        <w:rPr>
          <w:color w:val="000000" w:themeColor="text1"/>
        </w:rPr>
        <w:t>Kanban</w:t>
      </w:r>
      <w:proofErr w:type="spellEnd"/>
      <w:r>
        <w:rPr>
          <w:color w:val="000000" w:themeColor="text1"/>
        </w:rPr>
        <w:t xml:space="preserve"> bord aanmaken</w:t>
      </w:r>
    </w:p>
    <w:p w14:paraId="70EE37CC" w14:textId="2AA76D53" w:rsidR="00DB4001" w:rsidRPr="00C7172B" w:rsidRDefault="00DB4001" w:rsidP="00C7172B">
      <w:pPr>
        <w:pStyle w:val="ListParagraph"/>
        <w:numPr>
          <w:ilvl w:val="0"/>
          <w:numId w:val="7"/>
        </w:numPr>
        <w:rPr>
          <w:color w:val="000000" w:themeColor="text1"/>
        </w:rPr>
      </w:pPr>
      <w:r>
        <w:rPr>
          <w:color w:val="000000" w:themeColor="text1"/>
        </w:rPr>
        <w:t>Eindevaluatie maken</w:t>
      </w:r>
    </w:p>
    <w:p w14:paraId="1A94F7FE" w14:textId="77777777" w:rsidR="00D57A18" w:rsidRPr="007D1747" w:rsidRDefault="00D57A18" w:rsidP="006E3461">
      <w:pPr>
        <w:rPr>
          <w:color w:val="000000" w:themeColor="text1"/>
        </w:rPr>
      </w:pPr>
    </w:p>
    <w:p w14:paraId="6DDC0791" w14:textId="77777777" w:rsidR="006E3461" w:rsidRDefault="006E3461">
      <w:pPr>
        <w:rPr>
          <w:color w:val="000000" w:themeColor="text1"/>
        </w:rPr>
      </w:pPr>
    </w:p>
    <w:p w14:paraId="7EB9E0D6" w14:textId="77777777" w:rsidR="006E3461" w:rsidRDefault="006E3461">
      <w:pPr>
        <w:rPr>
          <w:color w:val="000000" w:themeColor="text1"/>
        </w:rPr>
      </w:pPr>
    </w:p>
    <w:p w14:paraId="2CD80788" w14:textId="77777777" w:rsidR="006E3461" w:rsidRDefault="006E3461" w:rsidP="006E3461">
      <w:pPr>
        <w:pStyle w:val="Heading1"/>
        <w:numPr>
          <w:ilvl w:val="0"/>
          <w:numId w:val="0"/>
        </w:numPr>
        <w:ind w:left="357" w:hanging="357"/>
      </w:pPr>
      <w:r>
        <w:t>Planning</w:t>
      </w:r>
    </w:p>
    <w:p w14:paraId="76A5A547" w14:textId="77777777" w:rsidR="006E3461" w:rsidRPr="00106101" w:rsidRDefault="006E3461" w:rsidP="006E3461">
      <w:pPr>
        <w:rPr>
          <w:color w:val="000000" w:themeColor="text1"/>
        </w:rPr>
      </w:pPr>
      <w:r w:rsidRPr="00106101">
        <w:rPr>
          <w:color w:val="000000" w:themeColor="text1"/>
        </w:rPr>
        <w:t>De Planning staat op git:</w:t>
      </w:r>
    </w:p>
    <w:p w14:paraId="4BC28077" w14:textId="77777777" w:rsidR="006E3461" w:rsidRPr="007D1747" w:rsidRDefault="006E3461" w:rsidP="006E3461">
      <w:pPr>
        <w:rPr>
          <w:color w:val="000000" w:themeColor="text1"/>
        </w:rPr>
      </w:pPr>
      <w:r w:rsidRPr="00106101">
        <w:rPr>
          <w:color w:val="000000" w:themeColor="text1"/>
        </w:rPr>
        <w:t>https://github.com/RowanLodewijks/minecraft_mod/tree/master/word%20bestanden</w:t>
      </w:r>
    </w:p>
    <w:p w14:paraId="023B0268" w14:textId="77777777" w:rsidR="006E3461" w:rsidRPr="00C03199" w:rsidRDefault="006E3461">
      <w:pPr>
        <w:rPr>
          <w:color w:val="000000" w:themeColor="text1"/>
        </w:rPr>
      </w:pPr>
    </w:p>
    <w:p w14:paraId="09D0D9DD" w14:textId="77777777" w:rsidR="00952C1D" w:rsidRPr="00E871F9" w:rsidRDefault="00952C1D"/>
    <w:p w14:paraId="2C429920" w14:textId="28327633" w:rsidR="003C0B80" w:rsidRDefault="006E3461" w:rsidP="00106101">
      <w:pPr>
        <w:pStyle w:val="Heading1"/>
        <w:numPr>
          <w:ilvl w:val="0"/>
          <w:numId w:val="0"/>
        </w:numPr>
        <w:ind w:left="357" w:hanging="357"/>
      </w:pPr>
      <w:r>
        <w:t>Probleemanalyse</w:t>
      </w:r>
    </w:p>
    <w:p w14:paraId="2C5DFA90" w14:textId="3EEE305F" w:rsidR="00952C1D" w:rsidRDefault="00AC5825" w:rsidP="00952C1D">
      <w:pPr>
        <w:rPr>
          <w:color w:val="000000" w:themeColor="text1"/>
        </w:rPr>
      </w:pPr>
      <w:r>
        <w:rPr>
          <w:color w:val="000000" w:themeColor="text1"/>
        </w:rPr>
        <w:t>Problemen:</w:t>
      </w:r>
    </w:p>
    <w:p w14:paraId="0A58AB80" w14:textId="61D71971" w:rsidR="00AC5825" w:rsidRDefault="00AC5825" w:rsidP="00AC5825">
      <w:pPr>
        <w:pStyle w:val="ListParagraph"/>
        <w:numPr>
          <w:ilvl w:val="0"/>
          <w:numId w:val="3"/>
        </w:numPr>
        <w:rPr>
          <w:color w:val="000000" w:themeColor="text1"/>
        </w:rPr>
      </w:pPr>
      <w:r>
        <w:rPr>
          <w:color w:val="000000" w:themeColor="text1"/>
        </w:rPr>
        <w:t>Ik word ziek/andere reden waardoor ik niet kan werken aan het project</w:t>
      </w:r>
    </w:p>
    <w:p w14:paraId="28025A40" w14:textId="65B2F0CF" w:rsidR="00AC5825" w:rsidRDefault="00AC5825" w:rsidP="00AC5825">
      <w:pPr>
        <w:pStyle w:val="ListParagraph"/>
        <w:numPr>
          <w:ilvl w:val="0"/>
          <w:numId w:val="3"/>
        </w:numPr>
        <w:rPr>
          <w:color w:val="000000" w:themeColor="text1"/>
        </w:rPr>
      </w:pPr>
      <w:r>
        <w:rPr>
          <w:color w:val="000000" w:themeColor="text1"/>
        </w:rPr>
        <w:t>Taken in de planning duren te lang/kort waardoor ik het niet afkrijg</w:t>
      </w:r>
    </w:p>
    <w:p w14:paraId="039B4F3B" w14:textId="77777777" w:rsidR="00AC5825" w:rsidRDefault="00AC5825" w:rsidP="00AC5825">
      <w:pPr>
        <w:rPr>
          <w:color w:val="000000" w:themeColor="text1"/>
        </w:rPr>
      </w:pPr>
    </w:p>
    <w:p w14:paraId="4FED839B" w14:textId="3FEBABEE" w:rsidR="00AC5825" w:rsidRDefault="00AC5825" w:rsidP="00AC5825">
      <w:pPr>
        <w:rPr>
          <w:color w:val="000000" w:themeColor="text1"/>
        </w:rPr>
      </w:pPr>
      <w:r>
        <w:rPr>
          <w:color w:val="000000" w:themeColor="text1"/>
        </w:rPr>
        <w:t>Oplossing:</w:t>
      </w:r>
    </w:p>
    <w:p w14:paraId="3927034D" w14:textId="51482E09" w:rsidR="00AC5825" w:rsidRPr="00AC5825" w:rsidRDefault="00AC5825" w:rsidP="00AC5825">
      <w:pPr>
        <w:pStyle w:val="ListParagraph"/>
        <w:numPr>
          <w:ilvl w:val="0"/>
          <w:numId w:val="6"/>
        </w:numPr>
        <w:rPr>
          <w:color w:val="000000" w:themeColor="text1"/>
        </w:rPr>
      </w:pPr>
      <w:r>
        <w:rPr>
          <w:color w:val="000000" w:themeColor="text1"/>
        </w:rPr>
        <w:t>Ik kan het project kleiner maken waardoor ik nog</w:t>
      </w:r>
      <w:r w:rsidR="002B1B66">
        <w:rPr>
          <w:color w:val="000000" w:themeColor="text1"/>
        </w:rPr>
        <w:t xml:space="preserve"> </w:t>
      </w:r>
      <w:r>
        <w:rPr>
          <w:color w:val="000000" w:themeColor="text1"/>
        </w:rPr>
        <w:t>steeds iets kan laten zien</w:t>
      </w:r>
    </w:p>
    <w:sectPr w:rsidR="00AC5825" w:rsidRPr="00AC5825" w:rsidSect="00770E35">
      <w:headerReference w:type="default" r:id="rId10"/>
      <w:footerReference w:type="default" r:id="rId11"/>
      <w:headerReference w:type="first" r:id="rId12"/>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88BFB" w14:textId="77777777" w:rsidR="002C3E45" w:rsidRDefault="002C3E45">
      <w:r>
        <w:separator/>
      </w:r>
    </w:p>
  </w:endnote>
  <w:endnote w:type="continuationSeparator" w:id="0">
    <w:p w14:paraId="1601010D" w14:textId="77777777" w:rsidR="002C3E45" w:rsidRDefault="002C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6AFD" w14:textId="77777777" w:rsidR="00770E35" w:rsidRPr="00213BF6" w:rsidRDefault="00E871F9">
    <w:pPr>
      <w:pStyle w:val="Footer"/>
      <w:rPr>
        <w:sz w:val="16"/>
        <w:szCs w:val="16"/>
      </w:rPr>
    </w:pPr>
    <w:r>
      <w:rPr>
        <w:sz w:val="16"/>
        <w:szCs w:val="16"/>
      </w:rPr>
      <w:t xml:space="preserve">Plan van aanpak - </w:t>
    </w:r>
    <w:r w:rsidRPr="007A6110">
      <w:rPr>
        <w:color w:val="FF0000"/>
        <w:sz w:val="16"/>
        <w:szCs w:val="16"/>
      </w:rPr>
      <w:t>voor wie/welk project</w:t>
    </w:r>
    <w:r w:rsidR="00770E35" w:rsidRPr="00213BF6">
      <w:rPr>
        <w:sz w:val="16"/>
        <w:szCs w:val="16"/>
      </w:rPr>
      <w:tab/>
    </w:r>
    <w:r w:rsidR="00770E35" w:rsidRPr="00213BF6">
      <w:rPr>
        <w:sz w:val="16"/>
        <w:szCs w:val="16"/>
      </w:rPr>
      <w:tab/>
    </w:r>
    <w:r w:rsidR="00770E35" w:rsidRPr="00213BF6">
      <w:rPr>
        <w:rStyle w:val="PageNumber"/>
        <w:sz w:val="16"/>
        <w:szCs w:val="16"/>
      </w:rPr>
      <w:fldChar w:fldCharType="begin"/>
    </w:r>
    <w:r w:rsidR="00770E35" w:rsidRPr="00213BF6">
      <w:rPr>
        <w:rStyle w:val="PageNumber"/>
        <w:sz w:val="16"/>
        <w:szCs w:val="16"/>
      </w:rPr>
      <w:instrText xml:space="preserve"> PAGE </w:instrText>
    </w:r>
    <w:r w:rsidR="00770E35" w:rsidRPr="00213BF6">
      <w:rPr>
        <w:rStyle w:val="PageNumber"/>
        <w:sz w:val="16"/>
        <w:szCs w:val="16"/>
      </w:rPr>
      <w:fldChar w:fldCharType="separate"/>
    </w:r>
    <w:r w:rsidR="00AE710B">
      <w:rPr>
        <w:rStyle w:val="PageNumber"/>
        <w:noProof/>
        <w:sz w:val="16"/>
        <w:szCs w:val="16"/>
      </w:rPr>
      <w:t>3</w:t>
    </w:r>
    <w:r w:rsidR="00770E35" w:rsidRPr="00213BF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0BA8" w14:textId="77777777" w:rsidR="002C3E45" w:rsidRDefault="002C3E45">
      <w:r>
        <w:separator/>
      </w:r>
    </w:p>
  </w:footnote>
  <w:footnote w:type="continuationSeparator" w:id="0">
    <w:p w14:paraId="31428E17" w14:textId="77777777" w:rsidR="002C3E45" w:rsidRDefault="002C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4492" w14:textId="77777777" w:rsidR="00724D1F" w:rsidRPr="00724D1F" w:rsidRDefault="00724D1F">
    <w:pPr>
      <w:pStyle w:val="Header"/>
      <w:rPr>
        <w:sz w:val="16"/>
        <w:szCs w:val="16"/>
      </w:rPr>
    </w:pPr>
    <w:r w:rsidRPr="00724D1F">
      <w:rPr>
        <w:sz w:val="16"/>
        <w:szCs w:val="16"/>
      </w:rPr>
      <w:t>Grafisch Lyceum Utrecht</w:t>
    </w:r>
  </w:p>
  <w:p w14:paraId="2BC775A0" w14:textId="77777777" w:rsidR="00724D1F" w:rsidRDefault="0072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40D9" w14:textId="1F3F076D" w:rsidR="00724D1F" w:rsidRPr="00724D1F" w:rsidRDefault="006211DD">
    <w:pPr>
      <w:pStyle w:val="Header"/>
      <w:rPr>
        <w:sz w:val="16"/>
        <w:szCs w:val="16"/>
      </w:rPr>
    </w:pPr>
    <w:r>
      <w:rPr>
        <w:noProof/>
        <w:sz w:val="16"/>
        <w:szCs w:val="16"/>
      </w:rPr>
      <w:drawing>
        <wp:anchor distT="0" distB="0" distL="114300" distR="114300" simplePos="0" relativeHeight="251659264" behindDoc="1" locked="0" layoutInCell="1" allowOverlap="1" wp14:anchorId="500CA96D" wp14:editId="2CBA774D">
          <wp:simplePos x="0" y="0"/>
          <wp:positionH relativeFrom="column">
            <wp:posOffset>4876800</wp:posOffset>
          </wp:positionH>
          <wp:positionV relativeFrom="paragraph">
            <wp:posOffset>-288502</wp:posOffset>
          </wp:positionV>
          <wp:extent cx="1371600" cy="620486"/>
          <wp:effectExtent l="0" t="0" r="0" b="0"/>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371600" cy="6204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07A1FBC"/>
    <w:name w:val="Outline"/>
    <w:lvl w:ilvl="0">
      <w:start w:val="1"/>
      <w:numFmt w:val="decimal"/>
      <w:pStyle w:val="Heading1"/>
      <w:lvlText w:val="%1."/>
      <w:lvlJc w:val="left"/>
      <w:pPr>
        <w:tabs>
          <w:tab w:val="num" w:pos="720"/>
        </w:tabs>
      </w:pPr>
    </w:lvl>
    <w:lvl w:ilvl="1">
      <w:start w:val="1"/>
      <w:numFmt w:val="decimal"/>
      <w:pStyle w:val="Heading2"/>
      <w:lvlText w:val="%1.%2."/>
      <w:lvlJc w:val="left"/>
      <w:pPr>
        <w:tabs>
          <w:tab w:val="num" w:pos="4414"/>
        </w:tabs>
      </w:pPr>
    </w:lvl>
    <w:lvl w:ilvl="2">
      <w:start w:val="1"/>
      <w:numFmt w:val="decimal"/>
      <w:pStyle w:val="Heading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26F00E9A"/>
    <w:multiLevelType w:val="hybridMultilevel"/>
    <w:tmpl w:val="BE7046A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C32298B"/>
    <w:multiLevelType w:val="hybridMultilevel"/>
    <w:tmpl w:val="0366C6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D121D5"/>
    <w:multiLevelType w:val="hybridMultilevel"/>
    <w:tmpl w:val="660E8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4C061A"/>
    <w:multiLevelType w:val="hybridMultilevel"/>
    <w:tmpl w:val="8BB87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1F284F"/>
    <w:multiLevelType w:val="hybridMultilevel"/>
    <w:tmpl w:val="147AEF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5127329"/>
    <w:multiLevelType w:val="hybridMultilevel"/>
    <w:tmpl w:val="7132F0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329484214">
    <w:abstractNumId w:val="0"/>
  </w:num>
  <w:num w:numId="2" w16cid:durableId="1746801051">
    <w:abstractNumId w:val="10"/>
  </w:num>
  <w:num w:numId="3" w16cid:durableId="2039232949">
    <w:abstractNumId w:val="5"/>
  </w:num>
  <w:num w:numId="4" w16cid:durableId="53284028">
    <w:abstractNumId w:val="7"/>
  </w:num>
  <w:num w:numId="5" w16cid:durableId="290525552">
    <w:abstractNumId w:val="6"/>
  </w:num>
  <w:num w:numId="6" w16cid:durableId="1082144857">
    <w:abstractNumId w:val="9"/>
  </w:num>
  <w:num w:numId="7" w16cid:durableId="159162316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003C1"/>
    <w:rsid w:val="0002227D"/>
    <w:rsid w:val="00106101"/>
    <w:rsid w:val="00116778"/>
    <w:rsid w:val="00170593"/>
    <w:rsid w:val="00173058"/>
    <w:rsid w:val="001919D2"/>
    <w:rsid w:val="001E327E"/>
    <w:rsid w:val="00213BF6"/>
    <w:rsid w:val="002975A1"/>
    <w:rsid w:val="002B1B66"/>
    <w:rsid w:val="002C3E45"/>
    <w:rsid w:val="002E090F"/>
    <w:rsid w:val="002E13B5"/>
    <w:rsid w:val="003037A1"/>
    <w:rsid w:val="003715F9"/>
    <w:rsid w:val="003C0B80"/>
    <w:rsid w:val="003D34CF"/>
    <w:rsid w:val="003E4246"/>
    <w:rsid w:val="00470804"/>
    <w:rsid w:val="00496A9A"/>
    <w:rsid w:val="004C4E2C"/>
    <w:rsid w:val="004D4AA0"/>
    <w:rsid w:val="004D535E"/>
    <w:rsid w:val="00513BBA"/>
    <w:rsid w:val="00553B87"/>
    <w:rsid w:val="005E1BE6"/>
    <w:rsid w:val="00617FC5"/>
    <w:rsid w:val="006211DD"/>
    <w:rsid w:val="0066564C"/>
    <w:rsid w:val="006E3461"/>
    <w:rsid w:val="00724D1F"/>
    <w:rsid w:val="00753BB8"/>
    <w:rsid w:val="00770E35"/>
    <w:rsid w:val="00784F18"/>
    <w:rsid w:val="007A6BD4"/>
    <w:rsid w:val="007D1747"/>
    <w:rsid w:val="007F4930"/>
    <w:rsid w:val="00876A66"/>
    <w:rsid w:val="008F0360"/>
    <w:rsid w:val="00916286"/>
    <w:rsid w:val="009376D7"/>
    <w:rsid w:val="00952C1D"/>
    <w:rsid w:val="009A5354"/>
    <w:rsid w:val="00A125CE"/>
    <w:rsid w:val="00A629A6"/>
    <w:rsid w:val="00AB041B"/>
    <w:rsid w:val="00AC5825"/>
    <w:rsid w:val="00AD0E7C"/>
    <w:rsid w:val="00AE710B"/>
    <w:rsid w:val="00B33694"/>
    <w:rsid w:val="00BD3927"/>
    <w:rsid w:val="00C03199"/>
    <w:rsid w:val="00C66D0F"/>
    <w:rsid w:val="00C7172B"/>
    <w:rsid w:val="00C95E6A"/>
    <w:rsid w:val="00CA4963"/>
    <w:rsid w:val="00D02251"/>
    <w:rsid w:val="00D57A18"/>
    <w:rsid w:val="00DB4001"/>
    <w:rsid w:val="00DB7B4F"/>
    <w:rsid w:val="00E64F5F"/>
    <w:rsid w:val="00E76BAB"/>
    <w:rsid w:val="00E871F9"/>
    <w:rsid w:val="00EE0295"/>
    <w:rsid w:val="00F029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42264"/>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9A"/>
    <w:pPr>
      <w:suppressAutoHyphens/>
    </w:pPr>
    <w:rPr>
      <w:rFonts w:asciiTheme="minorHAnsi" w:hAnsiTheme="minorHAnsi"/>
      <w:sz w:val="22"/>
      <w:szCs w:val="24"/>
      <w:lang w:eastAsia="ar-SA"/>
    </w:rPr>
  </w:style>
  <w:style w:type="paragraph" w:styleId="Heading1">
    <w:name w:val="heading 1"/>
    <w:basedOn w:val="Normal"/>
    <w:next w:val="Normal"/>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Heading2">
    <w:name w:val="heading 2"/>
    <w:basedOn w:val="Normal"/>
    <w:next w:val="Normal"/>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7A6BD4"/>
    <w:pPr>
      <w:keepNext/>
      <w:numPr>
        <w:ilvl w:val="2"/>
        <w:numId w:val="1"/>
      </w:numPr>
      <w:spacing w:before="240" w:after="60"/>
      <w:outlineLvl w:val="2"/>
    </w:pPr>
    <w:rPr>
      <w:rFonts w:asciiTheme="majorHAnsi" w:hAnsiTheme="majorHAnsi" w:cs="Arial"/>
      <w:b/>
      <w:bCs/>
      <w:sz w:val="24"/>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ens">
    <w:name w:val="Voetnoottekens"/>
    <w:basedOn w:val="DefaultParagraphFont"/>
    <w:rPr>
      <w:vertAlign w:val="superscript"/>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indnoottekens">
    <w:name w:val="Eindnoottekens"/>
  </w:style>
  <w:style w:type="paragraph" w:customStyle="1" w:styleId="Kop">
    <w:name w:val="Kop"/>
    <w:basedOn w:val="Normal"/>
    <w:next w:val="Normal"/>
    <w:rsid w:val="009A5354"/>
    <w:pPr>
      <w:spacing w:after="120"/>
    </w:pPr>
    <w:rPr>
      <w:rFonts w:eastAsia="Lucida Sans Unicode" w:cs="Tahoma"/>
      <w:b/>
      <w:sz w:val="32"/>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CA4963"/>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styleId="FootnoteText">
    <w:name w:val="footnote text"/>
    <w:basedOn w:val="Normal"/>
    <w:semiHidden/>
    <w:rPr>
      <w:rFonts w:ascii="Arial" w:hAnsi="Arial"/>
      <w:sz w:val="20"/>
      <w:szCs w:val="20"/>
    </w:rPr>
  </w:style>
  <w:style w:type="paragraph" w:customStyle="1" w:styleId="Koptitel">
    <w:name w:val="Koptitel"/>
    <w:basedOn w:val="Normal"/>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Normal"/>
    <w:rsid w:val="007A6BD4"/>
    <w:pPr>
      <w:spacing w:before="360" w:after="240"/>
    </w:pPr>
    <w:rPr>
      <w:sz w:val="32"/>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NormalWeb">
    <w:name w:val="Normal (Web)"/>
    <w:basedOn w:val="Normal"/>
    <w:uiPriority w:val="99"/>
    <w:pPr>
      <w:suppressAutoHyphens w:val="0"/>
      <w:spacing w:before="100" w:beforeAutospacing="1" w:after="119"/>
    </w:pPr>
    <w:rPr>
      <w:rFonts w:ascii="Arial Unicode MS" w:hAnsi="Arial Unicode MS"/>
      <w:sz w:val="24"/>
      <w:lang w:eastAsia="nl-NL"/>
    </w:rPr>
  </w:style>
  <w:style w:type="paragraph" w:styleId="TOC1">
    <w:name w:val="toc 1"/>
    <w:basedOn w:val="Normal"/>
    <w:next w:val="Normal"/>
    <w:autoRedefine/>
    <w:uiPriority w:val="39"/>
    <w:rsid w:val="007A6BD4"/>
    <w:pPr>
      <w:tabs>
        <w:tab w:val="left" w:pos="440"/>
        <w:tab w:val="right" w:leader="dot" w:pos="9061"/>
      </w:tabs>
    </w:pPr>
  </w:style>
  <w:style w:type="paragraph" w:styleId="TOC2">
    <w:name w:val="toc 2"/>
    <w:basedOn w:val="Normal"/>
    <w:next w:val="Normal"/>
    <w:autoRedefine/>
    <w:uiPriority w:val="39"/>
    <w:rsid w:val="009376D7"/>
  </w:style>
  <w:style w:type="paragraph" w:styleId="TOC3">
    <w:name w:val="toc 3"/>
    <w:basedOn w:val="Normal"/>
    <w:next w:val="Normal"/>
    <w:autoRedefine/>
    <w:uiPriority w:val="39"/>
    <w:rsid w:val="009376D7"/>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link w:val="HeaderChar"/>
    <w:uiPriority w:val="99"/>
    <w:rsid w:val="00770E35"/>
    <w:pPr>
      <w:tabs>
        <w:tab w:val="center" w:pos="4536"/>
        <w:tab w:val="right" w:pos="9072"/>
      </w:tabs>
    </w:pPr>
  </w:style>
  <w:style w:type="paragraph" w:styleId="Footer">
    <w:name w:val="footer"/>
    <w:basedOn w:val="Normal"/>
    <w:rsid w:val="00770E35"/>
    <w:pPr>
      <w:tabs>
        <w:tab w:val="center" w:pos="4536"/>
        <w:tab w:val="right" w:pos="9072"/>
      </w:tabs>
    </w:pPr>
  </w:style>
  <w:style w:type="character" w:styleId="PageNumber">
    <w:name w:val="page number"/>
    <w:basedOn w:val="DefaultParagraphFont"/>
    <w:rsid w:val="00770E35"/>
  </w:style>
  <w:style w:type="paragraph" w:styleId="TOCHeading">
    <w:name w:val="TOC Heading"/>
    <w:basedOn w:val="Heading1"/>
    <w:next w:val="Normal"/>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HeaderChar">
    <w:name w:val="Header Char"/>
    <w:basedOn w:val="DefaultParagraphFont"/>
    <w:link w:val="Header"/>
    <w:uiPriority w:val="99"/>
    <w:rsid w:val="00724D1F"/>
    <w:rPr>
      <w:rFonts w:ascii="Trebuchet MS" w:hAnsi="Trebuchet MS"/>
      <w:sz w:val="22"/>
      <w:szCs w:val="24"/>
      <w:lang w:eastAsia="ar-SA"/>
    </w:rPr>
  </w:style>
  <w:style w:type="table" w:styleId="TableGrid">
    <w:name w:val="Table Grid"/>
    <w:basedOn w:val="TableNorma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7998">
      <w:bodyDiv w:val="1"/>
      <w:marLeft w:val="0"/>
      <w:marRight w:val="0"/>
      <w:marTop w:val="0"/>
      <w:marBottom w:val="0"/>
      <w:divBdr>
        <w:top w:val="none" w:sz="0" w:space="0" w:color="auto"/>
        <w:left w:val="none" w:sz="0" w:space="0" w:color="auto"/>
        <w:bottom w:val="none" w:sz="0" w:space="0" w:color="auto"/>
        <w:right w:val="none" w:sz="0" w:space="0" w:color="auto"/>
      </w:divBdr>
    </w:div>
    <w:div w:id="142541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B2EAD-46A5-413D-AF57-D5C9DB9E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1384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05 Plan van aanpak - format</vt:lpstr>
      <vt:lpstr>Een ELO voor het GLR</vt:lpstr>
    </vt:vector>
  </TitlesOfParts>
  <Company>Helder &amp; Wijzer</Company>
  <LinksUpToDate>false</LinksUpToDate>
  <CharactersWithSpaces>1632</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Plan van aanpak - format</dc:title>
  <dc:subject/>
  <dc:creator>Peter Bijker</dc:creator>
  <cp:keywords>Format;GLU</cp:keywords>
  <cp:lastModifiedBy>Rowan Lodewijks</cp:lastModifiedBy>
  <cp:revision>27</cp:revision>
  <cp:lastPrinted>2112-12-31T22:00:00Z</cp:lastPrinted>
  <dcterms:created xsi:type="dcterms:W3CDTF">2015-06-07T22:45:00Z</dcterms:created>
  <dcterms:modified xsi:type="dcterms:W3CDTF">2023-06-05T09:45:00Z</dcterms:modified>
</cp:coreProperties>
</file>